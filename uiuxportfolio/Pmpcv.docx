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w="5395" w:type="dxa"/>
            <w:tcBorders/>
            <w:vAlign w:val="bottom"/>
          </w:tcPr>
          <w:p>
            <w:pPr>
              <w:pStyle w:val="style0"/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en-US"/>
              </w:rPr>
              <w:t>Kenneth Mukabi</w:t>
            </w:r>
          </w:p>
        </w:tc>
        <w:tc>
          <w:tcPr>
            <w:tcW w:w="5395" w:type="dxa"/>
            <w:tcBorders/>
            <w:vAlign w:val="bottom"/>
          </w:tcPr>
          <w:p>
            <w:pPr>
              <w:pStyle w:val="style0"/>
              <w:jc w:val="right"/>
              <w:rPr/>
            </w:pPr>
            <w:r>
              <w:t>(</w:t>
            </w:r>
            <w:r>
              <w:rPr>
                <w:lang w:val="en-US"/>
              </w:rPr>
              <w:t>+254 707 231 478)</w:t>
            </w:r>
          </w:p>
          <w:p>
            <w:pPr>
              <w:pStyle w:val="style0"/>
              <w:jc w:val="right"/>
              <w:rPr/>
            </w:pPr>
            <w:r>
              <w:rPr>
                <w:lang w:val="en-US"/>
              </w:rPr>
              <w:t xml:space="preserve">kenkingmukabi@gmail.com </w:t>
            </w:r>
          </w:p>
          <w:p>
            <w:pPr>
              <w:pStyle w:val="style0"/>
              <w:jc w:val="right"/>
              <w:rPr/>
            </w:pPr>
            <w:r>
              <w:rPr>
                <w:lang w:val="en-US"/>
              </w:rPr>
              <w:t>Embakasi, Nairobi</w:t>
            </w:r>
          </w:p>
          <w:p>
            <w:pPr>
              <w:pStyle w:val="style0"/>
              <w:jc w:val="right"/>
              <w:rPr/>
            </w:pPr>
            <w:r>
              <w:rPr>
                <w:lang w:val="en-US"/>
              </w:rPr>
              <w:t>Kenya</w:t>
            </w:r>
          </w:p>
        </w:tc>
      </w:tr>
    </w:tbl>
    <w:p>
      <w:pPr>
        <w:pStyle w:val="style0"/>
        <w:rPr/>
      </w:pPr>
      <w:r>
        <w:rPr>
          <w:lang w:val="en-US"/>
        </w:rPr>
        <w:t xml:space="preserve"> </w:t>
      </w:r>
    </w:p>
    <w:bookmarkStart w:id="0" w:name="_GoBack"/>
    <w:bookmarkEnd w:id="0"/>
    <w:p>
      <w:pPr>
        <w:pStyle w:val="style0"/>
        <w:rPr/>
      </w:pPr>
      <w:r>
        <w:rPr>
          <w:lang w:val="en-US"/>
        </w:rPr>
        <w:t>I am a creative &amp; well Organized Project management Professional with a competitive and proactive attitude towards accomplishing business projects.I am willing to learn and develop Management skills for a better future.</w:t>
      </w:r>
    </w:p>
    <w:p>
      <w:pPr>
        <w:pStyle w:val="style0"/>
        <w:pBdr>
          <w:bottom w:val="single" w:sz="4" w:space="1" w:color="000000"/>
        </w:pBdr>
        <w:spacing w:before="240" w:after="24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SKILLS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>
        <w:trPr/>
        <w:tc>
          <w:tcPr>
            <w:tcW w:w="3596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 xml:space="preserve">Data Analysis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Effective Time management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Effective communication skills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Effective project leadership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Team player</w:t>
            </w:r>
          </w:p>
        </w:tc>
        <w:tc>
          <w:tcPr>
            <w:tcW w:w="3597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Effective influencing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 xml:space="preserve">Effective Negotiation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coaching effective teams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Risk Management &amp; mitigation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Effectively manage and monitor teams</w:t>
            </w:r>
          </w:p>
        </w:tc>
        <w:tc>
          <w:tcPr>
            <w:tcW w:w="3597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Presenting and visualizing data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preparing reports &amp; solutions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 xml:space="preserve">Organize effective meetings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Budgetting &amp; Cost Management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</w:tc>
      </w:tr>
    </w:tbl>
    <w:p>
      <w:pPr>
        <w:pStyle w:val="style0"/>
        <w:pBdr>
          <w:bottom w:val="single" w:sz="4" w:space="1" w:color="000000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>EDUCATION</w:t>
      </w:r>
    </w:p>
    <w:p>
      <w:pPr>
        <w:pStyle w:val="style0"/>
        <w:tabs>
          <w:tab w:val="left" w:leader="none" w:pos="2880"/>
        </w:tabs>
        <w:rPr>
          <w:b/>
          <w:bCs/>
        </w:rPr>
      </w:pPr>
      <w:r>
        <w:rPr>
          <w:lang w:val="en-US"/>
        </w:rPr>
        <w:t>06/2019 - Present</w:t>
      </w:r>
      <w:r>
        <w:tab/>
      </w:r>
      <w:r>
        <w:rPr>
          <w:b/>
          <w:bCs/>
          <w:lang w:val="en-US"/>
        </w:rPr>
        <w:t xml:space="preserve">Btech.Communication and computer networks 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Technical University of Kenya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Nairobi</w:t>
      </w:r>
    </w:p>
    <w:p>
      <w:pPr>
        <w:pStyle w:val="style179"/>
        <w:numPr>
          <w:ilvl w:val="0"/>
          <w:numId w:val="0"/>
        </w:numPr>
        <w:tabs>
          <w:tab w:val="left" w:leader="none" w:pos="2880"/>
        </w:tabs>
        <w:ind w:left="360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2880"/>
        </w:tabs>
        <w:rPr>
          <w:b/>
          <w:bCs/>
          <w:lang w:val="en-US"/>
        </w:rPr>
      </w:pPr>
      <w:r>
        <w:rPr>
          <w:lang w:val="en-US"/>
        </w:rPr>
        <w:t xml:space="preserve">02/2022 - 03/2022.                       </w:t>
      </w:r>
      <w:r>
        <w:rPr>
          <w:b/>
          <w:bCs/>
          <w:lang w:val="en-US"/>
        </w:rPr>
        <w:t>System Administration and IT infrastructure , Google</w:t>
      </w:r>
    </w:p>
    <w:p>
      <w:pPr>
        <w:pStyle w:val="style0"/>
        <w:numPr>
          <w:ilvl w:val="0"/>
          <w:numId w:val="0"/>
        </w:numPr>
        <w:tabs>
          <w:tab w:val="left" w:leader="none" w:pos="2880"/>
        </w:tabs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"https://www.coursera.org/account/accomplishments/verify/MJH2F6DYX75H?utm_source%3Dandroid%26utm_medium%3Dcertificate%26utm_content%3Dcert_image%26utm_campaign%3Dsharing_cta%26utm_product%3Dcourse" \o "https://www.coursera.org/account/accomplishments/verify/MJH2F6DYX75H?utm_source%3Dandroid%26utm_medium%3Dcertificate%26utm_content%3Dcert_image%26utm_campaign%3Dsharing_cta%26utm_product%3Dcourse"</w:instrText>
      </w:r>
      <w:r>
        <w:rPr>
          <w:b/>
          <w:bCs/>
          <w:lang w:val="en-US"/>
        </w:rPr>
        <w:fldChar w:fldCharType="separate"/>
      </w:r>
      <w:r>
        <w:rPr>
          <w:rStyle w:val="style85"/>
          <w:b/>
          <w:bCs/>
          <w:lang w:val="en-US"/>
        </w:rPr>
        <w:t>verify:</w:t>
      </w:r>
      <w:r>
        <w:rPr>
          <w:b/>
          <w:bCs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tabs>
          <w:tab w:val="left" w:leader="none" w:pos="2880"/>
        </w:tabs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2880"/>
        </w:tabs>
        <w:rPr/>
      </w:pPr>
      <w:r>
        <w:rPr>
          <w:lang w:val="en-US"/>
        </w:rPr>
        <w:t>09/2021 - 02/2022</w:t>
      </w:r>
      <w:r>
        <w:rPr>
          <w:lang w:val="en-US"/>
        </w:rPr>
        <w:tab/>
      </w:r>
      <w:r>
        <w:rPr>
          <w:b/>
          <w:bCs/>
          <w:lang w:val="en-US"/>
        </w:rPr>
        <w:t>Project Management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, Google</w:t>
      </w:r>
    </w:p>
    <w:p>
      <w:pPr>
        <w:pStyle w:val="style179"/>
        <w:numPr>
          <w:ilvl w:val="0"/>
          <w:numId w:val="3"/>
        </w:numPr>
        <w:tabs>
          <w:tab w:val="left" w:leader="none" w:pos="2880"/>
        </w:tabs>
        <w:rPr/>
      </w:pPr>
      <w:r>
        <w:rPr>
          <w:lang w:val="en-US"/>
        </w:rPr>
        <w:t xml:space="preserve">Foundations of Project Management </w:t>
      </w:r>
    </w:p>
    <w:p>
      <w:pPr>
        <w:pStyle w:val="style179"/>
        <w:numPr>
          <w:ilvl w:val="0"/>
          <w:numId w:val="3"/>
        </w:numPr>
        <w:tabs>
          <w:tab w:val="left" w:leader="none" w:pos="2880"/>
        </w:tabs>
        <w:rPr/>
      </w:pPr>
      <w:r>
        <w:rPr>
          <w:lang w:val="en-US"/>
        </w:rPr>
        <w:t>Project Planning, initiation, execution.</w:t>
      </w:r>
    </w:p>
    <w:p>
      <w:pPr>
        <w:pStyle w:val="style179"/>
        <w:numPr>
          <w:ilvl w:val="0"/>
          <w:numId w:val="3"/>
        </w:numPr>
        <w:tabs>
          <w:tab w:val="left" w:leader="none" w:pos="2880"/>
        </w:tabs>
        <w:rPr/>
      </w:pPr>
      <w:r>
        <w:rPr>
          <w:b w:val="false"/>
          <w:bCs w:val="false"/>
          <w:lang w:val="en-US"/>
        </w:rPr>
        <w:t>Agile project management</w:t>
      </w:r>
    </w:p>
    <w:p>
      <w:pPr>
        <w:pStyle w:val="style179"/>
        <w:numPr>
          <w:ilvl w:val="0"/>
          <w:numId w:val="3"/>
        </w:numPr>
        <w:tabs>
          <w:tab w:val="left" w:leader="none" w:pos="2880"/>
        </w:tabs>
        <w:rPr/>
      </w:pPr>
      <w:r>
        <w:rPr>
          <w:lang w:val="en-US"/>
        </w:rPr>
        <w:t>Capstone Project : Application of project management in Real life</w:t>
      </w:r>
    </w:p>
    <w:p>
      <w:pPr>
        <w:pStyle w:val="style0"/>
        <w:numPr>
          <w:ilvl w:val="0"/>
          <w:numId w:val="0"/>
        </w:numPr>
        <w:tabs>
          <w:tab w:val="left" w:leader="none" w:pos="2880"/>
        </w:tabs>
        <w:rPr>
          <w:b/>
          <w:bCs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"https://www.coursera.org/account/accomplishments/specialization/DCXJ34ELBK5B?utm_source%3Dandroid%26utm_medium%3Dcertificate%26utm_content%3Dcert_image%26utm_campaign%3Dsharing_cta%26utm_product%3Ds12n" \o "https://www.coursera.org/account/accomplishments/specialization/DCXJ34ELBK5B?utm_source%3Dandroid%26utm_medium%3Dcertificate%26utm_content%3Dcert_image%26utm_campaign%3Dsharing_cta%26utm_product%3Ds12n"</w:instrText>
      </w:r>
      <w:r>
        <w:rPr>
          <w:b/>
          <w:bCs/>
          <w:lang w:val="en-US"/>
        </w:rPr>
        <w:fldChar w:fldCharType="separate"/>
      </w:r>
      <w:r>
        <w:rPr>
          <w:rStyle w:val="style85"/>
          <w:b/>
          <w:bCs/>
          <w:lang w:val="en-US"/>
        </w:rPr>
        <w:t xml:space="preserve">verify 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:</w:t>
      </w:r>
    </w:p>
    <w:p>
      <w:pPr>
        <w:pStyle w:val="style0"/>
        <w:pBdr>
          <w:bottom w:val="single" w:sz="4" w:space="1" w:color="000000"/>
        </w:pBdr>
        <w:spacing w:before="240" w:after="240"/>
        <w:rPr/>
      </w:pPr>
      <w:r>
        <w:rPr>
          <w:sz w:val="36"/>
          <w:szCs w:val="36"/>
        </w:rPr>
        <w:t>EXPERIENCE</w:t>
      </w:r>
      <w:r>
        <w:rPr>
          <w:sz w:val="36"/>
          <w:szCs w:val="36"/>
          <w:lang w:val="en-US"/>
        </w:rPr>
        <w:t>,</w:t>
      </w:r>
    </w:p>
    <w:p>
      <w:pPr>
        <w:pStyle w:val="style0"/>
        <w:tabs>
          <w:tab w:val="left" w:leader="none" w:pos="2880"/>
        </w:tabs>
        <w:rPr>
          <w:lang w:val="en-US"/>
        </w:rPr>
      </w:pPr>
      <w:r>
        <w:rPr>
          <w:lang w:val="en-US"/>
        </w:rPr>
        <w:t>I am experienced in project management and operations with a proven track record in :</w:t>
      </w: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Waterfall &amp; Agile approaches , Scrum framework and sprint as a scrum event.</w:t>
      </w: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development of a quality management plan &amp; Evaluating quality standards</w:t>
      </w: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defining project goals success &amp; criteria</w:t>
      </w: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mitigating and communication of risks using a risk management plan</w:t>
      </w: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Managing and assigning team roles and responsibilities</w:t>
      </w:r>
    </w:p>
    <w:p>
      <w:pPr>
        <w:pStyle w:val="style0"/>
        <w:tabs>
          <w:tab w:val="left" w:leader="none" w:pos="2880"/>
        </w:tabs>
        <w:rPr/>
      </w:pP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I have experience in using the following project management tools</w:t>
      </w:r>
    </w:p>
    <w:tbl>
      <w:tblPr>
        <w:tblStyle w:val="style154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Project charter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RACI charts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Kanban boards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XP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Lean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SMART goals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Executive summary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Documentations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Project charters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Product backlogs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Velocity charts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880"/>
              </w:tabs>
              <w:rPr/>
            </w:pPr>
            <w:r>
              <w:rPr>
                <w:lang w:val="en-US"/>
              </w:rPr>
              <w:t>Burndown charts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Work breakdown structure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Gantt Charts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Statement of work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Fishbone diagrams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Retrospectives</w:t>
            </w:r>
          </w:p>
          <w:p>
            <w:pPr>
              <w:pStyle w:val="style179"/>
              <w:numPr>
                <w:ilvl w:val="0"/>
                <w:numId w:val="6"/>
              </w:numPr>
              <w:tabs>
                <w:tab w:val="left" w:leader="none" w:pos="2880"/>
              </w:tabs>
              <w:jc w:val="both"/>
              <w:rPr/>
            </w:pPr>
            <w:r>
              <w:rPr>
                <w:lang w:val="en-US"/>
              </w:rPr>
              <w:t>Project schedule</w:t>
            </w:r>
          </w:p>
        </w:tc>
      </w:tr>
    </w:tbl>
    <w:p>
      <w:pPr>
        <w:pStyle w:val="style0"/>
        <w:tabs>
          <w:tab w:val="left" w:leader="none" w:pos="2880"/>
        </w:tabs>
        <w:rPr/>
      </w:pPr>
    </w:p>
    <w:p>
      <w:pPr>
        <w:pStyle w:val="style0"/>
        <w:tabs>
          <w:tab w:val="left" w:leader="none" w:pos="2880"/>
        </w:tabs>
        <w:rPr/>
      </w:pPr>
    </w:p>
    <w:p>
      <w:pPr>
        <w:pStyle w:val="style0"/>
        <w:tabs>
          <w:tab w:val="left" w:leader="none" w:pos="2880"/>
        </w:tabs>
        <w:rPr>
          <w:lang w:val="en-US"/>
        </w:rPr>
      </w:pPr>
      <w:r>
        <w:rPr>
          <w:lang w:val="en-US"/>
        </w:rPr>
        <w:t>I am well versed in using the following softwares to manage and work in teams and effectively deliver results to stakeholders</w:t>
      </w:r>
    </w:p>
    <w:p>
      <w:pPr>
        <w:pStyle w:val="style0"/>
        <w:tabs>
          <w:tab w:val="left" w:leader="none" w:pos="2880"/>
        </w:tabs>
        <w:rPr>
          <w:lang w:val="en-US"/>
        </w:rPr>
      </w:pPr>
    </w:p>
    <w:p>
      <w:pPr>
        <w:pStyle w:val="style0"/>
        <w:tabs>
          <w:tab w:val="left" w:leader="none" w:pos="2880"/>
        </w:tabs>
        <w:rPr/>
      </w:pPr>
      <w:r>
        <w:rPr>
          <w:lang w:val="en-US"/>
        </w:rPr>
        <w:t>Google workspace, Asana, Slack, Gmail,zoom,meet , Microsoft office,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Verdana" w:hAnsi="Verdana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Words>277</Words>
  <Pages>1</Pages>
  <Characters>1747</Characters>
  <Application>WPS Office</Application>
  <DocSecurity>0</DocSecurity>
  <Paragraphs>70</Paragraphs>
  <ScaleCrop>false</ScaleCrop>
  <LinksUpToDate>false</LinksUpToDate>
  <CharactersWithSpaces>2112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2022-04-01T02:56:20Z</dcterms:created>
  <dc:creator>David Ross</dc:creator>
  <lastModifiedBy>M2006C3LG</lastModifiedBy>
  <dcterms:modified xsi:type="dcterms:W3CDTF">2022-04-04T10:51:30Z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884fba8e9caf41c48b6e86db982d60fd</vt:lpwstr>
  </property>
</Properties>
</file>